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rPr>
          <w:sz w:val="28"/>
          <w:szCs w:val="28"/>
        </w:rPr>
      </w:pPr>
    </w:p>
    <w:p w:rsidR="00B47D5B" w:rsidRPr="008E5F99" w:rsidRDefault="00B47D5B" w:rsidP="00BC3D7E">
      <w:pPr>
        <w:rPr>
          <w:sz w:val="28"/>
          <w:szCs w:val="28"/>
        </w:rPr>
      </w:pPr>
    </w:p>
    <w:p w:rsidR="00B47D5B" w:rsidRPr="008E5F99" w:rsidRDefault="00B47D5B" w:rsidP="008A3C91">
      <w:pPr>
        <w:rPr>
          <w:sz w:val="28"/>
          <w:szCs w:val="28"/>
        </w:rPr>
      </w:pPr>
    </w:p>
    <w:p w:rsidR="00BC3D7E" w:rsidRPr="008E5F99" w:rsidRDefault="00BC3D7E" w:rsidP="003645D2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B47D5B" w:rsidRPr="008E5F99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 семестр</w:t>
      </w:r>
    </w:p>
    <w:p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="00BC3D7E" w:rsidRPr="008E5F99">
        <w:rPr>
          <w:sz w:val="28"/>
          <w:szCs w:val="28"/>
        </w:rPr>
        <w:t>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FF69C9" w:rsidRPr="008E5F99" w:rsidRDefault="00FF69C9" w:rsidP="008A3C91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Pr="003D6428">
        <w:rPr>
          <w:sz w:val="28"/>
          <w:szCs w:val="28"/>
        </w:rPr>
        <w:t>4</w:t>
      </w:r>
      <w:r w:rsidR="003645D2" w:rsidRPr="008E5F99">
        <w:rPr>
          <w:sz w:val="28"/>
          <w:szCs w:val="28"/>
        </w:rPr>
        <w:t>(1)</w:t>
      </w:r>
    </w:p>
    <w:p w:rsidR="00BC3D7E" w:rsidRPr="003D6428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Елисеев С.Г.</w:t>
      </w:r>
    </w:p>
    <w:p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rPr>
          <w:sz w:val="28"/>
          <w:szCs w:val="28"/>
        </w:rPr>
      </w:pPr>
    </w:p>
    <w:p w:rsidR="00767CB6" w:rsidRPr="008E5F99" w:rsidRDefault="00767CB6" w:rsidP="00BC3D7E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BC3D7E" w:rsidRPr="008E5F99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C108FC" w:rsidRPr="008E5F99">
        <w:rPr>
          <w:sz w:val="28"/>
          <w:szCs w:val="28"/>
        </w:rPr>
        <w:lastRenderedPageBreak/>
        <w:t>Лабораторная работа №1</w:t>
      </w:r>
    </w:p>
    <w:p w:rsidR="009B730A" w:rsidRPr="008E5F99" w:rsidRDefault="009B730A" w:rsidP="008E5F9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</w:p>
    <w:p w:rsidR="00BC3D7E" w:rsidRPr="008E5F99" w:rsidRDefault="00BC3D7E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="008E5F99" w:rsidRPr="008E5F99">
        <w:rPr>
          <w:sz w:val="28"/>
          <w:szCs w:val="28"/>
        </w:rPr>
        <w:t>задач прогнозирования.</w:t>
      </w:r>
    </w:p>
    <w:p w:rsidR="00EE5F17" w:rsidRPr="008E5F99" w:rsidRDefault="003D6428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8</w:t>
      </w:r>
    </w:p>
    <w:p w:rsidR="00B47D5B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0A1A48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3D6428">
        <w:rPr>
          <w:sz w:val="28"/>
          <w:szCs w:val="28"/>
        </w:rPr>
        <w:t xml:space="preserve"> = 7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0.2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>кол-во входов ИНС = 4</w:t>
      </w:r>
      <w:r>
        <w:rPr>
          <w:sz w:val="28"/>
          <w:szCs w:val="28"/>
        </w:rPr>
        <w:t>.</w:t>
      </w:r>
    </w:p>
    <w:p w:rsid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</w:t>
      </w:r>
      <w:proofErr w:type="gramStart"/>
      <w:r w:rsidRPr="008E5F99">
        <w:rPr>
          <w:sz w:val="28"/>
          <w:szCs w:val="28"/>
        </w:rPr>
        <w:t xml:space="preserve">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>.</w:t>
      </w:r>
      <w:proofErr w:type="gramEnd"/>
      <w:r w:rsidRPr="008E5F99">
        <w:rPr>
          <w:sz w:val="28"/>
          <w:szCs w:val="28"/>
        </w:rPr>
        <w:t xml:space="preserve">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</w:t>
      </w:r>
    </w:p>
    <w:p w:rsidR="00CB557E" w:rsidRPr="00CB557E" w:rsidRDefault="00CB557E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4,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7,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4, 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входы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ИНС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 = 30,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значений для обучения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15;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значений для прогнозирования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0.2,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0.05,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//суммарная среднеквадратичная ошибка сети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//порог НС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 = </w:t>
      </w:r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весовые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(3)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(NULL)); //для разного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рандома</w:t>
      </w:r>
      <w:proofErr w:type="spellEnd"/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{ 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генерирует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весовые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rand()) / </w:t>
      </w:r>
      <w:r w:rsidRPr="003A0C8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весовых коэффициентов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 + values]; 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эталонные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+ values;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{ 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эталонные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0.1; 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step *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a * sin(b * x) + d; 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формула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проверки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 = 0; 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 {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//выходное значение нейронной сети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0.05;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//скорость обучения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//ошибка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0;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0.0;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pow(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j], 2);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Alpha = 1 / (1 + temp); 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адаптивный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векторы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выходной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активности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сети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+= W[j] *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</w:t>
      </w:r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y1 -= T;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весовых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коэффициентов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W[j] -= Alpha * (y1 -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</w:t>
      </w:r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*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+= Alpha * (y1 -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</w:t>
      </w:r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]); 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порога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нейронной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сети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+= 0.5 * </w:t>
      </w:r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y1 -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2); 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расчет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суммарной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среднеквадратичной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era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/далее сеть обучена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РЕЗУЛЬТАТЫ ОБУЧЕНИЯ"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 + values];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prognoz_values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+= W[j]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etalon_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j + i];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//получаемые значения в результате обучения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T;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"y["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ПРОГНОЗИРОВАНИЯ"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values;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</w:t>
      </w:r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= 0;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прогнозируемые</w:t>
      </w:r>
      <w:r w:rsidRPr="003A0C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</w:t>
      </w:r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+= W[j] *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 -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</w:t>
      </w:r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-= T;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"y["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+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-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</w:t>
      </w:r>
      <w:r w:rsidRPr="003A0C8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3A0C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0C8D" w:rsidRPr="003A0C8D" w:rsidRDefault="003A0C8D" w:rsidP="003A0C8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0C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A0C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A0C8D" w:rsidRDefault="003A0C8D" w:rsidP="003A0C8D">
      <w:pPr>
        <w:widowControl/>
        <w:autoSpaceDE/>
        <w:autoSpaceDN/>
        <w:adjustRightInd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721F28" w:rsidRPr="00721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721F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6531F4" w:rsidRDefault="006531F4" w:rsidP="003A0C8D">
      <w:pPr>
        <w:widowControl/>
        <w:autoSpaceDE/>
        <w:autoSpaceDN/>
        <w:adjustRightInd/>
        <w:spacing w:before="240" w:after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Результаты:</w:t>
      </w:r>
    </w:p>
    <w:p w:rsidR="006E1C84" w:rsidRDefault="003A0C8D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3A0C8D">
        <w:rPr>
          <w:sz w:val="28"/>
          <w:szCs w:val="28"/>
        </w:rPr>
        <w:drawing>
          <wp:inline distT="0" distB="0" distL="0" distR="0" wp14:anchorId="62BFE74A" wp14:editId="15243B29">
            <wp:extent cx="5380186" cy="64394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8D" w:rsidRPr="008E5F99" w:rsidRDefault="003A0C8D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3A0C8D">
        <w:rPr>
          <w:sz w:val="28"/>
          <w:szCs w:val="28"/>
        </w:rPr>
        <w:lastRenderedPageBreak/>
        <w:drawing>
          <wp:inline distT="0" distB="0" distL="0" distR="0" wp14:anchorId="5E824D19" wp14:editId="3B7627E0">
            <wp:extent cx="5349704" cy="282726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D5B" w:rsidRPr="008E5F99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  <w:r w:rsidR="003D6428">
        <w:rPr>
          <w:sz w:val="28"/>
          <w:szCs w:val="28"/>
        </w:rPr>
        <w:t>изучил</w:t>
      </w:r>
      <w:r w:rsidR="008E5F99" w:rsidRPr="008E5F99">
        <w:rPr>
          <w:sz w:val="28"/>
          <w:szCs w:val="28"/>
        </w:rPr>
        <w:t xml:space="preserve"> обучение и функционирование линейной ИНС при</w:t>
      </w:r>
      <w:r w:rsidR="00447DFC">
        <w:rPr>
          <w:sz w:val="28"/>
          <w:szCs w:val="28"/>
        </w:rPr>
        <w:t xml:space="preserve"> решении задач прогнозирования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A0C8D"/>
    <w:rsid w:val="003C3888"/>
    <w:rsid w:val="003C5C96"/>
    <w:rsid w:val="003D6428"/>
    <w:rsid w:val="003F2E8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14118"/>
    <w:rsid w:val="00A400F9"/>
    <w:rsid w:val="00A42A43"/>
    <w:rsid w:val="00A479E6"/>
    <w:rsid w:val="00A57CBA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D3EDF-568A-4302-A03B-577DC7812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sergey</cp:lastModifiedBy>
  <cp:revision>24</cp:revision>
  <dcterms:created xsi:type="dcterms:W3CDTF">2019-09-14T14:07:00Z</dcterms:created>
  <dcterms:modified xsi:type="dcterms:W3CDTF">2020-12-21T18:58:00Z</dcterms:modified>
</cp:coreProperties>
</file>